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D30" w:rsidRDefault="00BF6D30">
      <w:r>
        <w:t>October 23, 2018</w:t>
      </w:r>
    </w:p>
    <w:p w:rsidR="00BF6D30" w:rsidRPr="00B271D3" w:rsidRDefault="00BF6D30">
      <w:pPr>
        <w:rPr>
          <w:b/>
        </w:rPr>
      </w:pPr>
      <w:r w:rsidRPr="00B271D3">
        <w:rPr>
          <w:b/>
        </w:rPr>
        <w:t>Morning session (09:00-12:00)</w:t>
      </w:r>
    </w:p>
    <w:p w:rsidR="00BF6D30" w:rsidRDefault="00BF6D30"/>
    <w:p w:rsidR="00B271D3" w:rsidRDefault="00B271D3">
      <w:r>
        <w:t>Revised API handlers which we have done yesterday.</w:t>
      </w:r>
    </w:p>
    <w:p w:rsidR="00B271D3" w:rsidRDefault="00B271D3">
      <w:r>
        <w:tab/>
        <w:t>Code review</w:t>
      </w:r>
    </w:p>
    <w:p w:rsidR="00B271D3" w:rsidRDefault="00B271D3">
      <w:r>
        <w:tab/>
        <w:t>Send request from Postman</w:t>
      </w:r>
    </w:p>
    <w:p w:rsidR="00B271D3" w:rsidRDefault="00B271D3">
      <w:r>
        <w:tab/>
        <w:t>Receive result from PS</w:t>
      </w:r>
    </w:p>
    <w:p w:rsidR="00B271D3" w:rsidRDefault="00B271D3">
      <w:r>
        <w:t xml:space="preserve">Wrote </w:t>
      </w:r>
      <w:r w:rsidR="004F0B4B">
        <w:t xml:space="preserve">API </w:t>
      </w:r>
      <w:r>
        <w:t xml:space="preserve">handlers </w:t>
      </w:r>
      <w:r w:rsidR="004F0B4B">
        <w:t>for</w:t>
      </w:r>
      <w:r>
        <w:t>:</w:t>
      </w:r>
    </w:p>
    <w:p w:rsidR="00B271D3" w:rsidRDefault="00B271D3">
      <w:r>
        <w:tab/>
        <w:t>Print job</w:t>
      </w:r>
    </w:p>
    <w:p w:rsidR="00B271D3" w:rsidRDefault="00B271D3">
      <w:r>
        <w:tab/>
        <w:t>Cancel job</w:t>
      </w:r>
    </w:p>
    <w:p w:rsidR="00B271D3" w:rsidRDefault="00B271D3">
      <w:r>
        <w:tab/>
        <w:t>Get all active jobs</w:t>
      </w:r>
    </w:p>
    <w:p w:rsidR="00841484" w:rsidRDefault="00B271D3">
      <w:r>
        <w:tab/>
        <w:t>Get constraint table (return constraint table for device model)</w:t>
      </w:r>
      <w:r w:rsidR="003640E3">
        <w:t xml:space="preserve"> on back end server.</w:t>
      </w:r>
      <w:r w:rsidR="004F0B4B">
        <w:t xml:space="preserve"> </w:t>
      </w:r>
    </w:p>
    <w:p w:rsidR="00276EAE" w:rsidRPr="00B271D3" w:rsidRDefault="00276EAE" w:rsidP="00276EAE">
      <w:pPr>
        <w:rPr>
          <w:b/>
        </w:rPr>
      </w:pPr>
      <w:r w:rsidRPr="00B271D3">
        <w:rPr>
          <w:b/>
        </w:rPr>
        <w:t>Afternoon session (13:00-16:30)</w:t>
      </w:r>
    </w:p>
    <w:p w:rsidR="00201820" w:rsidRDefault="00201820">
      <w:r>
        <w:t xml:space="preserve">Used most of the </w:t>
      </w:r>
      <w:r w:rsidR="00276EAE">
        <w:t xml:space="preserve">Printing Services APIs related device management (register, delete, update printer), print job </w:t>
      </w:r>
      <w:proofErr w:type="gramStart"/>
      <w:r w:rsidR="00276EAE">
        <w:t>management(</w:t>
      </w:r>
      <w:proofErr w:type="gramEnd"/>
      <w:r w:rsidR="00276EAE">
        <w:t>upload and print job) and device info on backend server to communicate with PS.</w:t>
      </w:r>
    </w:p>
    <w:p w:rsidR="00B271D3" w:rsidRPr="00FB3CF9" w:rsidRDefault="00B271D3">
      <w:pPr>
        <w:rPr>
          <w:b/>
        </w:rPr>
      </w:pPr>
      <w:r w:rsidRPr="00FB3CF9">
        <w:rPr>
          <w:b/>
        </w:rPr>
        <w:t>Planning UI</w:t>
      </w:r>
      <w:r w:rsidR="00276EAE" w:rsidRPr="00FB3CF9">
        <w:rPr>
          <w:b/>
        </w:rPr>
        <w:t xml:space="preserve"> design</w:t>
      </w:r>
      <w:r w:rsidRPr="00FB3CF9">
        <w:rPr>
          <w:b/>
        </w:rPr>
        <w:t xml:space="preserve"> for the application</w:t>
      </w:r>
    </w:p>
    <w:p w:rsidR="00841484" w:rsidRDefault="005F450A">
      <w:r>
        <w:tab/>
        <w:t xml:space="preserve">Read documentation of Angular </w:t>
      </w:r>
      <w:proofErr w:type="spellStart"/>
      <w:r>
        <w:t>CLi</w:t>
      </w:r>
      <w:proofErr w:type="spellEnd"/>
    </w:p>
    <w:p w:rsidR="00276EAE" w:rsidRDefault="00276EAE">
      <w:r>
        <w:t>Was explained connection between frontend, back end serv</w:t>
      </w:r>
      <w:bookmarkStart w:id="0" w:name="_GoBack"/>
      <w:bookmarkEnd w:id="0"/>
      <w:r>
        <w:t xml:space="preserve">er and Printing Services. </w:t>
      </w:r>
    </w:p>
    <w:sectPr w:rsidR="0027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30"/>
    <w:rsid w:val="00201820"/>
    <w:rsid w:val="002169FA"/>
    <w:rsid w:val="00276EAE"/>
    <w:rsid w:val="003640E3"/>
    <w:rsid w:val="004F0B4B"/>
    <w:rsid w:val="005F450A"/>
    <w:rsid w:val="00645252"/>
    <w:rsid w:val="006D3D74"/>
    <w:rsid w:val="0083569A"/>
    <w:rsid w:val="00841484"/>
    <w:rsid w:val="008D65E3"/>
    <w:rsid w:val="00A9204E"/>
    <w:rsid w:val="00B271D3"/>
    <w:rsid w:val="00BF6D30"/>
    <w:rsid w:val="00F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B3850"/>
  <w15:chartTrackingRefBased/>
  <w15:docId w15:val="{A0BB80B6-F08C-48B2-83C8-0B82418C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6D30"/>
  </w:style>
  <w:style w:type="character" w:customStyle="1" w:styleId="DateChar">
    <w:name w:val="Date Char"/>
    <w:basedOn w:val="DefaultParagraphFont"/>
    <w:link w:val="Date"/>
    <w:uiPriority w:val="99"/>
    <w:semiHidden/>
    <w:rsid w:val="00BF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343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AZJARGAL GANKHUYAG</dc:creator>
  <cp:keywords/>
  <dc:description/>
  <cp:lastModifiedBy>AZJARGAL GANKHUYAG</cp:lastModifiedBy>
  <cp:revision>9</cp:revision>
  <dcterms:created xsi:type="dcterms:W3CDTF">2018-10-23T00:18:00Z</dcterms:created>
  <dcterms:modified xsi:type="dcterms:W3CDTF">2018-10-23T07:27:00Z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